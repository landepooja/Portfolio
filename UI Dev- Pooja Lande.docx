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02BC" w14:textId="77777777" w:rsidR="004A3E37" w:rsidRDefault="00D36234" w:rsidP="00D36234">
      <w:pPr>
        <w:jc w:val="center"/>
      </w:pPr>
      <w:r>
        <w:rPr>
          <w:noProof/>
        </w:rPr>
        <w:drawing>
          <wp:inline distT="0" distB="0" distL="0" distR="0" wp14:anchorId="47839839" wp14:editId="1E73AD7B">
            <wp:extent cx="1352550" cy="952500"/>
            <wp:effectExtent l="0" t="0" r="0" b="0"/>
            <wp:docPr id="1" name="Picture 1" descr="cid:image001.png@01D213F2.B351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1.png@01D213F2.B35103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B139" w14:textId="279432AD" w:rsidR="00D36234" w:rsidRDefault="00D36234" w:rsidP="00D36234">
      <w:pPr>
        <w:jc w:val="center"/>
        <w:rPr>
          <w:b/>
          <w:sz w:val="28"/>
        </w:rPr>
      </w:pPr>
      <w:bookmarkStart w:id="0" w:name="_GoBack"/>
      <w:r>
        <w:rPr>
          <w:b/>
          <w:sz w:val="28"/>
        </w:rPr>
        <w:t xml:space="preserve">RESUME OF: </w:t>
      </w:r>
      <w:r w:rsidR="00FA25CB">
        <w:rPr>
          <w:b/>
          <w:sz w:val="28"/>
        </w:rPr>
        <w:t>POOJA LANDE</w:t>
      </w:r>
    </w:p>
    <w:p w14:paraId="56C5CA1F" w14:textId="77777777" w:rsidR="00D36234" w:rsidRDefault="00D36234" w:rsidP="00D36234">
      <w:pPr>
        <w:rPr>
          <w:b/>
        </w:rPr>
      </w:pPr>
    </w:p>
    <w:p w14:paraId="7CE7EF2F" w14:textId="77777777" w:rsidR="00D36234" w:rsidRDefault="00D36234" w:rsidP="00D36234">
      <w:pPr>
        <w:rPr>
          <w:b/>
        </w:rPr>
      </w:pPr>
      <w:r>
        <w:rPr>
          <w:b/>
        </w:rPr>
        <w:t>SUMMARY</w:t>
      </w:r>
    </w:p>
    <w:p w14:paraId="68CFDBCD" w14:textId="67ECD6ED" w:rsidR="00D36234" w:rsidRPr="00C53ADE" w:rsidRDefault="00FA25CB" w:rsidP="00C53ADE">
      <w:pPr>
        <w:pStyle w:val="NoSpacing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Pooja is an UI </w:t>
      </w:r>
      <w:r w:rsidR="004638CF" w:rsidRPr="00C53ADE">
        <w:rPr>
          <w:rFonts w:asciiTheme="minorHAnsi" w:hAnsiTheme="minorHAnsi" w:cstheme="minorHAnsi"/>
        </w:rPr>
        <w:t>Engineer</w:t>
      </w:r>
      <w:r w:rsidR="001D556B" w:rsidRPr="00C53ADE">
        <w:rPr>
          <w:rFonts w:asciiTheme="minorHAnsi" w:hAnsiTheme="minorHAnsi" w:cstheme="minorHAnsi"/>
        </w:rPr>
        <w:t xml:space="preserve"> with </w:t>
      </w:r>
      <w:r w:rsidR="00D36234" w:rsidRPr="00C53ADE">
        <w:rPr>
          <w:rFonts w:asciiTheme="minorHAnsi" w:hAnsiTheme="minorHAnsi" w:cstheme="minorHAnsi"/>
        </w:rPr>
        <w:t xml:space="preserve">professional experience in IT and utilizing </w:t>
      </w:r>
      <w:r w:rsidR="001D556B" w:rsidRPr="00C53ADE">
        <w:rPr>
          <w:rFonts w:asciiTheme="minorHAnsi" w:hAnsiTheme="minorHAnsi" w:cstheme="minorHAnsi"/>
        </w:rPr>
        <w:t>agile</w:t>
      </w:r>
      <w:r w:rsidR="00D36234" w:rsidRPr="00C53ADE">
        <w:rPr>
          <w:rFonts w:asciiTheme="minorHAnsi" w:hAnsiTheme="minorHAnsi" w:cstheme="minorHAnsi"/>
        </w:rPr>
        <w:t xml:space="preserve"> princ</w:t>
      </w:r>
      <w:r w:rsidR="004638CF" w:rsidRPr="00C53ADE">
        <w:rPr>
          <w:rFonts w:asciiTheme="minorHAnsi" w:hAnsiTheme="minorHAnsi" w:cstheme="minorHAnsi"/>
        </w:rPr>
        <w:t xml:space="preserve">iples for product development. </w:t>
      </w:r>
      <w:r>
        <w:rPr>
          <w:rFonts w:asciiTheme="minorHAnsi" w:hAnsiTheme="minorHAnsi" w:cstheme="minorHAnsi"/>
        </w:rPr>
        <w:t>She</w:t>
      </w:r>
      <w:r w:rsidR="00D36234" w:rsidRPr="00C53ADE">
        <w:rPr>
          <w:rFonts w:asciiTheme="minorHAnsi" w:hAnsiTheme="minorHAnsi" w:cstheme="minorHAnsi"/>
        </w:rPr>
        <w:t xml:space="preserve"> brings a track record of producing measurable progress and relevant solutions for success at both small start-ups and large compani</w:t>
      </w:r>
      <w:r w:rsidR="001D556B" w:rsidRPr="00C53ADE">
        <w:rPr>
          <w:rFonts w:asciiTheme="minorHAnsi" w:hAnsiTheme="minorHAnsi" w:cstheme="minorHAnsi"/>
        </w:rPr>
        <w:t xml:space="preserve">es with a worldwide footprint. </w:t>
      </w:r>
      <w:r>
        <w:rPr>
          <w:rFonts w:asciiTheme="minorHAnsi" w:hAnsiTheme="minorHAnsi" w:cstheme="minorHAnsi"/>
        </w:rPr>
        <w:t>Pooja</w:t>
      </w:r>
      <w:r w:rsidR="00C53ADE" w:rsidRPr="00C53ADE">
        <w:rPr>
          <w:rFonts w:asciiTheme="minorHAnsi" w:hAnsiTheme="minorHAnsi" w:cstheme="minorHAnsi"/>
        </w:rPr>
        <w:t xml:space="preserve"> </w:t>
      </w:r>
      <w:r w:rsidR="00D36234" w:rsidRPr="00C53ADE">
        <w:rPr>
          <w:rFonts w:asciiTheme="minorHAnsi" w:hAnsiTheme="minorHAnsi" w:cstheme="minorHAnsi"/>
        </w:rPr>
        <w:t>is currently looking for an opportunity that will allo</w:t>
      </w:r>
      <w:r w:rsidR="00AE3A47" w:rsidRPr="00C53ADE">
        <w:rPr>
          <w:rFonts w:asciiTheme="minorHAnsi" w:hAnsiTheme="minorHAnsi" w:cstheme="minorHAnsi"/>
        </w:rPr>
        <w:t>w h</w:t>
      </w:r>
      <w:r w:rsidR="00A62822">
        <w:rPr>
          <w:rFonts w:asciiTheme="minorHAnsi" w:hAnsiTheme="minorHAnsi" w:cstheme="minorHAnsi"/>
        </w:rPr>
        <w:t>er</w:t>
      </w:r>
      <w:r w:rsidR="00AE3A47" w:rsidRPr="00C53ADE">
        <w:rPr>
          <w:rFonts w:asciiTheme="minorHAnsi" w:hAnsiTheme="minorHAnsi" w:cstheme="minorHAnsi"/>
        </w:rPr>
        <w:t xml:space="preserve"> to continue his focus on Front-End Web D</w:t>
      </w:r>
      <w:r w:rsidR="00D36234" w:rsidRPr="00C53ADE">
        <w:rPr>
          <w:rFonts w:asciiTheme="minorHAnsi" w:hAnsiTheme="minorHAnsi" w:cstheme="minorHAnsi"/>
        </w:rPr>
        <w:t>evelopment, utilizing modern web solutions.</w:t>
      </w:r>
    </w:p>
    <w:p w14:paraId="20F1CD27" w14:textId="77777777" w:rsidR="00C53ADE" w:rsidRPr="00C53ADE" w:rsidRDefault="00C53ADE" w:rsidP="00C53ADE">
      <w:pPr>
        <w:rPr>
          <w:rFonts w:cstheme="minorHAnsi"/>
          <w:b/>
          <w:bCs/>
          <w:sz w:val="24"/>
          <w:szCs w:val="24"/>
          <w:lang w:val="en-US"/>
        </w:rPr>
      </w:pPr>
    </w:p>
    <w:p w14:paraId="54E9DC8C" w14:textId="6F3A0C2B" w:rsidR="00C53ADE" w:rsidRPr="00580A1D" w:rsidRDefault="00C53ADE" w:rsidP="00C53ADE">
      <w:pPr>
        <w:rPr>
          <w:rFonts w:cstheme="minorHAnsi"/>
          <w:bCs/>
          <w:sz w:val="24"/>
          <w:szCs w:val="24"/>
          <w:lang w:val="en-US"/>
        </w:rPr>
      </w:pPr>
      <w:r w:rsidRPr="00C53ADE">
        <w:rPr>
          <w:rFonts w:cstheme="minorHAnsi"/>
          <w:b/>
          <w:bCs/>
          <w:sz w:val="24"/>
          <w:szCs w:val="24"/>
          <w:lang w:val="en-US"/>
        </w:rPr>
        <w:t>Technical Skills:</w:t>
      </w:r>
    </w:p>
    <w:p w14:paraId="2ABED036" w14:textId="713486E6" w:rsidR="00C53ADE" w:rsidRPr="00580A1D" w:rsidRDefault="00C53ADE" w:rsidP="00C53ADE">
      <w:pPr>
        <w:pStyle w:val="BodyTextIndent"/>
        <w:numPr>
          <w:ilvl w:val="0"/>
          <w:numId w:val="10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80A1D">
        <w:rPr>
          <w:rFonts w:asciiTheme="minorHAnsi" w:hAnsiTheme="minorHAnsi" w:cstheme="minorHAnsi"/>
          <w:bCs/>
          <w:sz w:val="24"/>
          <w:szCs w:val="24"/>
        </w:rPr>
        <w:t>Front-End Technologies:</w:t>
      </w:r>
      <w:r w:rsidRPr="00580A1D">
        <w:rPr>
          <w:rFonts w:asciiTheme="minorHAnsi" w:hAnsiTheme="minorHAnsi" w:cstheme="minorHAnsi"/>
          <w:sz w:val="24"/>
          <w:szCs w:val="24"/>
        </w:rPr>
        <w:t xml:space="preserve"> Typescript, JavaScript, HTML, CSS</w:t>
      </w:r>
    </w:p>
    <w:p w14:paraId="7574E064" w14:textId="77738144" w:rsidR="00D36234" w:rsidRPr="00580A1D" w:rsidRDefault="00A62822" w:rsidP="00D36234">
      <w:pPr>
        <w:pStyle w:val="BodyTextIndent"/>
        <w:numPr>
          <w:ilvl w:val="0"/>
          <w:numId w:val="10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80A1D">
        <w:rPr>
          <w:rFonts w:asciiTheme="minorHAnsi" w:hAnsiTheme="minorHAnsi" w:cstheme="minorHAnsi"/>
          <w:bCs/>
          <w:sz w:val="24"/>
          <w:szCs w:val="24"/>
        </w:rPr>
        <w:t xml:space="preserve">PLATFORMS: WINDOWS, REDHAT </w:t>
      </w:r>
      <w:r w:rsidR="00FF6C77" w:rsidRPr="00580A1D">
        <w:rPr>
          <w:rFonts w:asciiTheme="minorHAnsi" w:hAnsiTheme="minorHAnsi" w:cstheme="minorHAnsi"/>
          <w:bCs/>
          <w:sz w:val="24"/>
          <w:szCs w:val="24"/>
        </w:rPr>
        <w:t>LINUX LANGUAGES</w:t>
      </w:r>
      <w:r w:rsidRPr="00580A1D">
        <w:rPr>
          <w:rFonts w:asciiTheme="minorHAnsi" w:hAnsiTheme="minorHAnsi" w:cstheme="minorHAnsi"/>
          <w:bCs/>
          <w:sz w:val="24"/>
          <w:szCs w:val="24"/>
        </w:rPr>
        <w:t xml:space="preserve"> / TOOLS: JAVASCRIPT(ES6)/jQuery, Bootstrap, HTML5, CSS3, Node.js, React.js, Knowledge of </w:t>
      </w:r>
      <w:r w:rsidR="000737F9" w:rsidRPr="00580A1D">
        <w:rPr>
          <w:rFonts w:asciiTheme="minorHAnsi" w:hAnsiTheme="minorHAnsi" w:cstheme="minorHAnsi"/>
          <w:bCs/>
          <w:sz w:val="24"/>
          <w:szCs w:val="24"/>
        </w:rPr>
        <w:t>Selenium DATABASES</w:t>
      </w:r>
      <w:r w:rsidRPr="00580A1D">
        <w:rPr>
          <w:rFonts w:asciiTheme="minorHAnsi" w:hAnsiTheme="minorHAnsi" w:cstheme="minorHAnsi"/>
          <w:bCs/>
          <w:sz w:val="24"/>
          <w:szCs w:val="24"/>
        </w:rPr>
        <w:t>: CASSANDRA, MARIADB</w:t>
      </w:r>
      <w:r w:rsidR="00AC4D34" w:rsidRPr="00580A1D">
        <w:rPr>
          <w:rFonts w:asciiTheme="minorHAnsi" w:hAnsiTheme="minorHAnsi" w:cstheme="minorHAnsi"/>
          <w:bCs/>
          <w:sz w:val="24"/>
          <w:szCs w:val="24"/>
        </w:rPr>
        <w:t>.</w:t>
      </w:r>
    </w:p>
    <w:p w14:paraId="2FD94C0C" w14:textId="7BCAB894" w:rsidR="00580A1D" w:rsidRPr="00580A1D" w:rsidRDefault="00580A1D" w:rsidP="00580A1D">
      <w:pPr>
        <w:pStyle w:val="BodyTextIndent"/>
        <w:numPr>
          <w:ilvl w:val="0"/>
          <w:numId w:val="10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80A1D">
        <w:rPr>
          <w:rFonts w:asciiTheme="minorHAnsi" w:hAnsiTheme="minorHAnsi" w:cstheme="minorHAnsi"/>
          <w:sz w:val="24"/>
          <w:szCs w:val="24"/>
        </w:rPr>
        <w:t>DATABASES: CASSANDRA, MARIADB, SQL   </w:t>
      </w:r>
    </w:p>
    <w:p w14:paraId="0CC36831" w14:textId="77777777" w:rsidR="00BE6813" w:rsidRPr="00AC4D34" w:rsidRDefault="00BE6813" w:rsidP="00BE6813">
      <w:pPr>
        <w:pStyle w:val="BodyTextIndent"/>
        <w:ind w:left="72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1FD16094" w14:textId="77777777" w:rsidR="00D36234" w:rsidRPr="00C53ADE" w:rsidRDefault="00953AA7" w:rsidP="00D36234">
      <w:pPr>
        <w:rPr>
          <w:rFonts w:cstheme="minorHAnsi"/>
          <w:b/>
          <w:sz w:val="24"/>
          <w:szCs w:val="24"/>
        </w:rPr>
      </w:pPr>
      <w:r w:rsidRPr="00C53ADE">
        <w:rPr>
          <w:rFonts w:cstheme="minorHAnsi"/>
          <w:b/>
          <w:sz w:val="24"/>
          <w:szCs w:val="24"/>
        </w:rPr>
        <w:t>PROFESSIONAL EXPERIENCE</w:t>
      </w:r>
    </w:p>
    <w:p w14:paraId="3FFBB2C7" w14:textId="3A16C923" w:rsidR="00C53ADE" w:rsidRPr="00F97868" w:rsidRDefault="00580A1D" w:rsidP="00C53ADE">
      <w:pPr>
        <w:rPr>
          <w:rFonts w:cstheme="minorHAnsi"/>
          <w:b/>
          <w:bCs/>
          <w:i/>
          <w:color w:val="FF0000"/>
          <w:sz w:val="24"/>
          <w:szCs w:val="24"/>
        </w:rPr>
      </w:pPr>
      <w:r w:rsidRPr="00F97868">
        <w:rPr>
          <w:rFonts w:cstheme="minorHAnsi"/>
          <w:b/>
          <w:bCs/>
          <w:i/>
          <w:color w:val="FF0000"/>
          <w:sz w:val="24"/>
          <w:szCs w:val="24"/>
        </w:rPr>
        <w:t>Employer in India</w:t>
      </w:r>
    </w:p>
    <w:p w14:paraId="172F0D4C" w14:textId="2D308133" w:rsidR="008D6830" w:rsidRPr="00F97868" w:rsidRDefault="008D6830" w:rsidP="00C53ADE">
      <w:pPr>
        <w:rPr>
          <w:rFonts w:cstheme="minorHAnsi"/>
          <w:b/>
          <w:bCs/>
          <w:i/>
          <w:color w:val="FF0000"/>
          <w:sz w:val="24"/>
          <w:szCs w:val="24"/>
        </w:rPr>
      </w:pPr>
      <w:r w:rsidRPr="00F97868">
        <w:rPr>
          <w:rFonts w:cstheme="minorHAnsi"/>
          <w:b/>
          <w:bCs/>
          <w:i/>
          <w:color w:val="FF0000"/>
          <w:sz w:val="24"/>
          <w:szCs w:val="24"/>
        </w:rPr>
        <w:t>UI Engineer- please fill in this information</w:t>
      </w:r>
    </w:p>
    <w:p w14:paraId="38D94B08" w14:textId="03205304" w:rsidR="008D6830" w:rsidRDefault="008D6830" w:rsidP="00C53ADE">
      <w:pPr>
        <w:rPr>
          <w:rFonts w:cstheme="minorHAnsi"/>
          <w:b/>
          <w:bCs/>
          <w:sz w:val="24"/>
          <w:szCs w:val="24"/>
        </w:rPr>
      </w:pPr>
    </w:p>
    <w:p w14:paraId="0A1D8384" w14:textId="725F6525" w:rsidR="008D6830" w:rsidRDefault="008D6830" w:rsidP="00C53AD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Cascadia College, Bellevue, WA </w:t>
      </w:r>
      <w:r w:rsidR="00FF6C77">
        <w:rPr>
          <w:rFonts w:cstheme="minorHAnsi"/>
          <w:b/>
          <w:bCs/>
          <w:sz w:val="24"/>
          <w:szCs w:val="24"/>
        </w:rPr>
        <w:tab/>
      </w:r>
      <w:r w:rsidR="00FF6C77">
        <w:rPr>
          <w:rFonts w:cstheme="minorHAnsi"/>
          <w:b/>
          <w:bCs/>
          <w:sz w:val="24"/>
          <w:szCs w:val="24"/>
        </w:rPr>
        <w:tab/>
      </w:r>
      <w:r w:rsidR="00FF6C77">
        <w:rPr>
          <w:rFonts w:cstheme="minorHAnsi"/>
          <w:b/>
          <w:bCs/>
          <w:sz w:val="24"/>
          <w:szCs w:val="24"/>
        </w:rPr>
        <w:tab/>
      </w:r>
      <w:r w:rsidR="00FF6C77">
        <w:rPr>
          <w:rFonts w:cstheme="minorHAnsi"/>
          <w:b/>
          <w:bCs/>
          <w:sz w:val="24"/>
          <w:szCs w:val="24"/>
        </w:rPr>
        <w:tab/>
      </w:r>
      <w:r w:rsidR="00FF6C77">
        <w:rPr>
          <w:rFonts w:cstheme="minorHAnsi"/>
          <w:b/>
          <w:bCs/>
          <w:sz w:val="24"/>
          <w:szCs w:val="24"/>
        </w:rPr>
        <w:tab/>
      </w:r>
      <w:r w:rsidR="00FF6C77">
        <w:rPr>
          <w:rFonts w:cstheme="minorHAnsi"/>
          <w:b/>
          <w:bCs/>
          <w:sz w:val="24"/>
          <w:szCs w:val="24"/>
        </w:rPr>
        <w:tab/>
      </w:r>
      <w:r w:rsidR="00FF6C77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March 2017-Current</w:t>
      </w:r>
    </w:p>
    <w:p w14:paraId="50B82B2F" w14:textId="77777777" w:rsidR="00FF6C77" w:rsidRDefault="00FF6C77" w:rsidP="00C53ADE">
      <w:pPr>
        <w:rPr>
          <w:rFonts w:cstheme="minorHAnsi"/>
          <w:b/>
          <w:bCs/>
          <w:sz w:val="24"/>
          <w:szCs w:val="24"/>
        </w:rPr>
      </w:pPr>
    </w:p>
    <w:p w14:paraId="554C5AA4" w14:textId="77777777" w:rsidR="00FF6C77" w:rsidRDefault="00FF6C77" w:rsidP="00FF6C77">
      <w:pPr>
        <w:rPr>
          <w:rFonts w:cstheme="minorHAnsi"/>
          <w:b/>
          <w:bCs/>
          <w:sz w:val="24"/>
          <w:szCs w:val="24"/>
        </w:rPr>
      </w:pPr>
      <w:r w:rsidRPr="00FF6C77">
        <w:rPr>
          <w:rFonts w:cstheme="minorHAnsi"/>
          <w:b/>
          <w:bCs/>
          <w:sz w:val="24"/>
          <w:szCs w:val="24"/>
        </w:rPr>
        <w:t xml:space="preserve">PROJECT  </w:t>
      </w:r>
    </w:p>
    <w:p w14:paraId="0478CFD7" w14:textId="77777777" w:rsidR="00FF6C77" w:rsidRPr="00FF6C77" w:rsidRDefault="00FF6C77" w:rsidP="00FF6C77">
      <w:pPr>
        <w:rPr>
          <w:rFonts w:cstheme="minorHAnsi"/>
          <w:bCs/>
          <w:sz w:val="24"/>
          <w:szCs w:val="24"/>
        </w:rPr>
      </w:pPr>
      <w:r w:rsidRPr="00FF6C77">
        <w:rPr>
          <w:rFonts w:cstheme="minorHAnsi"/>
          <w:bCs/>
          <w:sz w:val="24"/>
          <w:szCs w:val="24"/>
        </w:rPr>
        <w:t>● Worked with team members to develop HTML5, CSS3 pages from scratch by looking mockup and data provided by the client</w:t>
      </w:r>
    </w:p>
    <w:p w14:paraId="47B9A62F" w14:textId="77777777" w:rsidR="00FF6C77" w:rsidRPr="00FF6C77" w:rsidRDefault="00FF6C77" w:rsidP="00FF6C77">
      <w:pPr>
        <w:rPr>
          <w:rFonts w:cstheme="minorHAnsi"/>
          <w:bCs/>
          <w:sz w:val="24"/>
          <w:szCs w:val="24"/>
        </w:rPr>
      </w:pPr>
      <w:r w:rsidRPr="00FF6C77">
        <w:rPr>
          <w:rFonts w:cstheme="minorHAnsi"/>
          <w:bCs/>
          <w:sz w:val="24"/>
          <w:szCs w:val="24"/>
        </w:rPr>
        <w:t xml:space="preserve">  ● Updated forms, buttons, tables, and other HTML elements to be responsive for tablets and mobile devices using Bootstrap, CSS and JavaScript  </w:t>
      </w:r>
    </w:p>
    <w:p w14:paraId="6BE27F24" w14:textId="29CA0F4C" w:rsidR="00FF6C77" w:rsidRPr="00FF6C77" w:rsidRDefault="00FF6C77" w:rsidP="00FF6C77">
      <w:pPr>
        <w:rPr>
          <w:rFonts w:cstheme="minorHAnsi"/>
          <w:bCs/>
          <w:sz w:val="24"/>
          <w:szCs w:val="24"/>
        </w:rPr>
      </w:pPr>
      <w:r w:rsidRPr="00FF6C77">
        <w:rPr>
          <w:rFonts w:cstheme="minorHAnsi"/>
          <w:bCs/>
          <w:sz w:val="24"/>
          <w:szCs w:val="24"/>
        </w:rPr>
        <w:t>● Used Bootstrap for designing UI pages and making better user experience </w:t>
      </w:r>
    </w:p>
    <w:p w14:paraId="58437495" w14:textId="77777777" w:rsidR="00FF6C77" w:rsidRDefault="00FF6C77" w:rsidP="00FF6C77">
      <w:pPr>
        <w:rPr>
          <w:rFonts w:cstheme="minorHAnsi"/>
          <w:bCs/>
          <w:sz w:val="24"/>
          <w:szCs w:val="24"/>
        </w:rPr>
      </w:pPr>
      <w:r w:rsidRPr="00FF6C77">
        <w:rPr>
          <w:rFonts w:cstheme="minorHAnsi"/>
          <w:bCs/>
          <w:sz w:val="24"/>
          <w:szCs w:val="24"/>
        </w:rPr>
        <w:t xml:space="preserve">● Used Bootstrap and Media Queries for making Responsive Web </w:t>
      </w:r>
      <w:r w:rsidRPr="00FF6C77">
        <w:rPr>
          <w:rFonts w:cstheme="minorHAnsi"/>
          <w:bCs/>
          <w:sz w:val="24"/>
          <w:szCs w:val="24"/>
        </w:rPr>
        <w:t>Designs</w:t>
      </w:r>
    </w:p>
    <w:p w14:paraId="175B5390" w14:textId="5BE1C6A1" w:rsidR="008D6830" w:rsidRDefault="00FF6C77" w:rsidP="00FF6C77">
      <w:pPr>
        <w:rPr>
          <w:rFonts w:cstheme="minorHAnsi"/>
          <w:bCs/>
          <w:sz w:val="24"/>
          <w:szCs w:val="24"/>
        </w:rPr>
      </w:pPr>
      <w:r w:rsidRPr="00FF6C77">
        <w:rPr>
          <w:rFonts w:cstheme="minorHAnsi"/>
          <w:bCs/>
          <w:sz w:val="24"/>
          <w:szCs w:val="24"/>
        </w:rPr>
        <w:t> ●</w:t>
      </w:r>
      <w:r w:rsidRPr="00FF6C77">
        <w:rPr>
          <w:rFonts w:cstheme="minorHAnsi"/>
          <w:bCs/>
          <w:sz w:val="24"/>
          <w:szCs w:val="24"/>
        </w:rPr>
        <w:t xml:space="preserve"> Write detailed technical specification document</w:t>
      </w:r>
    </w:p>
    <w:p w14:paraId="7F8DEC4C" w14:textId="02AF0956" w:rsidR="00FA3845" w:rsidRDefault="00FA3845" w:rsidP="00FF6C77">
      <w:pPr>
        <w:rPr>
          <w:rFonts w:cstheme="minorHAnsi"/>
          <w:bCs/>
          <w:sz w:val="24"/>
          <w:szCs w:val="24"/>
        </w:rPr>
      </w:pPr>
    </w:p>
    <w:p w14:paraId="04F805F1" w14:textId="77777777" w:rsidR="000737F9" w:rsidRDefault="00FA3845" w:rsidP="00FA3845">
      <w:pPr>
        <w:rPr>
          <w:rFonts w:cstheme="minorHAnsi"/>
          <w:bCs/>
          <w:sz w:val="24"/>
          <w:szCs w:val="24"/>
        </w:rPr>
      </w:pPr>
      <w:r w:rsidRPr="000737F9">
        <w:rPr>
          <w:rFonts w:cstheme="minorHAnsi"/>
          <w:b/>
          <w:bCs/>
          <w:sz w:val="24"/>
          <w:szCs w:val="24"/>
        </w:rPr>
        <w:t xml:space="preserve">Education </w:t>
      </w:r>
    </w:p>
    <w:p w14:paraId="72A04D41" w14:textId="78558C65" w:rsidR="00FA3845" w:rsidRDefault="00FA3845" w:rsidP="00FA3845">
      <w:pPr>
        <w:rPr>
          <w:rFonts w:cstheme="minorHAnsi"/>
          <w:bCs/>
          <w:sz w:val="24"/>
          <w:szCs w:val="24"/>
        </w:rPr>
      </w:pPr>
      <w:r w:rsidRPr="00FA3845">
        <w:rPr>
          <w:rFonts w:cstheme="minorHAnsi"/>
          <w:bCs/>
          <w:sz w:val="24"/>
          <w:szCs w:val="24"/>
        </w:rPr>
        <w:t>Bachelor's degree in engineering RTMNU June 2014</w:t>
      </w:r>
    </w:p>
    <w:p w14:paraId="780C088C" w14:textId="37A9635C" w:rsidR="000737F9" w:rsidRPr="00FA3845" w:rsidRDefault="000737F9" w:rsidP="00FA3845">
      <w:pPr>
        <w:rPr>
          <w:rFonts w:cstheme="minorHAnsi"/>
          <w:bCs/>
          <w:sz w:val="24"/>
          <w:szCs w:val="24"/>
        </w:rPr>
      </w:pPr>
      <w:r w:rsidRPr="000737F9">
        <w:rPr>
          <w:rFonts w:cstheme="minorHAnsi"/>
          <w:bCs/>
          <w:sz w:val="24"/>
          <w:szCs w:val="24"/>
        </w:rPr>
        <w:t>Certifications/Licenses JavaScript Programming June 2018 to Present</w:t>
      </w:r>
      <w:bookmarkEnd w:id="0"/>
    </w:p>
    <w:sectPr w:rsidR="000737F9" w:rsidRPr="00FA3845" w:rsidSect="0049221F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153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53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53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53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53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53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53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53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30" w:firstLine="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 w15:restartNumberingAfterBreak="0">
    <w:nsid w:val="0F9B58DF"/>
    <w:multiLevelType w:val="hybridMultilevel"/>
    <w:tmpl w:val="7984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06E97"/>
    <w:multiLevelType w:val="hybridMultilevel"/>
    <w:tmpl w:val="B5F86944"/>
    <w:lvl w:ilvl="0" w:tplc="7DBE4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4663C"/>
    <w:multiLevelType w:val="hybridMultilevel"/>
    <w:tmpl w:val="594E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A3696"/>
    <w:multiLevelType w:val="hybridMultilevel"/>
    <w:tmpl w:val="93CECBC4"/>
    <w:lvl w:ilvl="0" w:tplc="7DBE4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65E74"/>
    <w:multiLevelType w:val="hybridMultilevel"/>
    <w:tmpl w:val="8CB6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25025"/>
    <w:multiLevelType w:val="hybridMultilevel"/>
    <w:tmpl w:val="BEB6BF20"/>
    <w:lvl w:ilvl="0" w:tplc="7DBE4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26606"/>
    <w:multiLevelType w:val="hybridMultilevel"/>
    <w:tmpl w:val="7B34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73DD6"/>
    <w:multiLevelType w:val="hybridMultilevel"/>
    <w:tmpl w:val="F550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9"/>
  </w:num>
  <w:num w:numId="5">
    <w:abstractNumId w:val="10"/>
  </w:num>
  <w:num w:numId="6">
    <w:abstractNumId w:val="7"/>
  </w:num>
  <w:num w:numId="7">
    <w:abstractNumId w:val="11"/>
  </w:num>
  <w:num w:numId="8">
    <w:abstractNumId w:val="8"/>
  </w:num>
  <w:num w:numId="9">
    <w:abstractNumId w:val="4"/>
  </w:num>
  <w:num w:numId="10">
    <w:abstractNumId w:val="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34"/>
    <w:rsid w:val="000737F9"/>
    <w:rsid w:val="000C1EB1"/>
    <w:rsid w:val="001D556B"/>
    <w:rsid w:val="004638CF"/>
    <w:rsid w:val="0049221F"/>
    <w:rsid w:val="00580A1D"/>
    <w:rsid w:val="00636D81"/>
    <w:rsid w:val="00637BBA"/>
    <w:rsid w:val="007A22E5"/>
    <w:rsid w:val="00881F96"/>
    <w:rsid w:val="008D6830"/>
    <w:rsid w:val="00953AA7"/>
    <w:rsid w:val="00A62822"/>
    <w:rsid w:val="00AC4D34"/>
    <w:rsid w:val="00AE3A47"/>
    <w:rsid w:val="00BE6813"/>
    <w:rsid w:val="00C53ADE"/>
    <w:rsid w:val="00D36234"/>
    <w:rsid w:val="00EB7EE9"/>
    <w:rsid w:val="00F97868"/>
    <w:rsid w:val="00FA25CB"/>
    <w:rsid w:val="00FA3845"/>
    <w:rsid w:val="00FC5A97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4E15"/>
  <w15:chartTrackingRefBased/>
  <w15:docId w15:val="{4CEDEE55-5934-4FE5-834C-B7565728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3ADE"/>
    <w:pPr>
      <w:keepNext/>
      <w:numPr>
        <w:numId w:val="12"/>
      </w:numPr>
      <w:suppressAutoHyphens/>
      <w:ind w:left="270" w:firstLine="1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s-PE" w:eastAsia="ar-SA"/>
    </w:rPr>
  </w:style>
  <w:style w:type="paragraph" w:styleId="Heading5">
    <w:name w:val="heading 5"/>
    <w:basedOn w:val="Normal"/>
    <w:next w:val="Normal"/>
    <w:link w:val="Heading5Char"/>
    <w:qFormat/>
    <w:rsid w:val="00C53ADE"/>
    <w:pPr>
      <w:keepNext/>
      <w:numPr>
        <w:ilvl w:val="4"/>
        <w:numId w:val="11"/>
      </w:numPr>
      <w:suppressAutoHyphens/>
      <w:outlineLvl w:val="4"/>
    </w:pPr>
    <w:rPr>
      <w:rFonts w:ascii="Arial" w:eastAsia="Times New Roman" w:hAnsi="Arial" w:cs="Times New Roman"/>
      <w:b/>
      <w:sz w:val="20"/>
      <w:szCs w:val="20"/>
      <w:u w:val="single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C53ADE"/>
    <w:pPr>
      <w:keepNext/>
      <w:numPr>
        <w:ilvl w:val="5"/>
        <w:numId w:val="11"/>
      </w:numPr>
      <w:suppressAutoHyphens/>
      <w:outlineLvl w:val="5"/>
    </w:pPr>
    <w:rPr>
      <w:rFonts w:ascii="Arial" w:eastAsia="Times New Roman" w:hAnsi="Arial" w:cs="Times New Roman"/>
      <w:b/>
      <w:bCs/>
      <w:sz w:val="20"/>
      <w:szCs w:val="20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C53ADE"/>
    <w:pPr>
      <w:keepNext/>
      <w:numPr>
        <w:ilvl w:val="6"/>
        <w:numId w:val="11"/>
      </w:numPr>
      <w:suppressAutoHyphens/>
      <w:ind w:left="720" w:firstLine="720"/>
      <w:outlineLvl w:val="6"/>
    </w:pPr>
    <w:rPr>
      <w:rFonts w:ascii="Arial" w:eastAsia="Times New Roman" w:hAnsi="Arial" w:cs="Times New Roman"/>
      <w:b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6234"/>
    <w:pPr>
      <w:spacing w:after="120"/>
      <w:contextualSpacing/>
    </w:pPr>
    <w:rPr>
      <w:rFonts w:ascii="Arial Unicode MS" w:eastAsia="Arial Unicode MS" w:hAnsi="Arial Unicode MS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36234"/>
    <w:rPr>
      <w:rFonts w:ascii="Arial Unicode MS" w:eastAsia="Arial Unicode MS" w:hAnsi="Arial Unicode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234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53ADE"/>
    <w:pPr>
      <w:tabs>
        <w:tab w:val="left" w:pos="5040"/>
      </w:tabs>
      <w:suppressAutoHyphens/>
      <w:ind w:left="360" w:firstLine="1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C53ADE"/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rsid w:val="00C53ADE"/>
    <w:rPr>
      <w:rFonts w:ascii="Times New Roman" w:eastAsia="Times New Roman" w:hAnsi="Times New Roman" w:cs="Times New Roman"/>
      <w:b/>
      <w:sz w:val="32"/>
      <w:szCs w:val="20"/>
      <w:lang w:val="es-PE" w:eastAsia="ar-SA"/>
    </w:rPr>
  </w:style>
  <w:style w:type="character" w:customStyle="1" w:styleId="Heading5Char">
    <w:name w:val="Heading 5 Char"/>
    <w:basedOn w:val="DefaultParagraphFont"/>
    <w:link w:val="Heading5"/>
    <w:rsid w:val="00C53ADE"/>
    <w:rPr>
      <w:rFonts w:ascii="Arial" w:eastAsia="Times New Roman" w:hAnsi="Arial" w:cs="Times New Roman"/>
      <w:b/>
      <w:sz w:val="20"/>
      <w:szCs w:val="20"/>
      <w:u w:val="single"/>
      <w:lang w:eastAsia="ar-SA"/>
    </w:rPr>
  </w:style>
  <w:style w:type="character" w:customStyle="1" w:styleId="Heading6Char">
    <w:name w:val="Heading 6 Char"/>
    <w:basedOn w:val="DefaultParagraphFont"/>
    <w:link w:val="Heading6"/>
    <w:rsid w:val="00C53ADE"/>
    <w:rPr>
      <w:rFonts w:ascii="Arial" w:eastAsia="Times New Roman" w:hAnsi="Arial" w:cs="Times New Roman"/>
      <w:b/>
      <w:bCs/>
      <w:sz w:val="20"/>
      <w:szCs w:val="20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C53ADE"/>
    <w:rPr>
      <w:rFonts w:ascii="Arial" w:eastAsia="Times New Roman" w:hAnsi="Arial" w:cs="Times New Roman"/>
      <w:b/>
      <w:sz w:val="20"/>
      <w:szCs w:val="20"/>
      <w:lang w:eastAsia="ar-SA"/>
    </w:rPr>
  </w:style>
  <w:style w:type="paragraph" w:styleId="Header">
    <w:name w:val="header"/>
    <w:basedOn w:val="Normal"/>
    <w:link w:val="HeaderChar"/>
    <w:rsid w:val="00C53ADE"/>
    <w:pPr>
      <w:tabs>
        <w:tab w:val="center" w:pos="4320"/>
        <w:tab w:val="right" w:pos="8640"/>
      </w:tabs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C53AD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rsid w:val="00C53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C53ADE"/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13F2.B351035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Johnson</dc:creator>
  <cp:keywords/>
  <dc:description/>
  <cp:lastModifiedBy>Patty Yan</cp:lastModifiedBy>
  <cp:revision>2</cp:revision>
  <dcterms:created xsi:type="dcterms:W3CDTF">2018-06-20T18:35:00Z</dcterms:created>
  <dcterms:modified xsi:type="dcterms:W3CDTF">2018-06-20T18:35:00Z</dcterms:modified>
</cp:coreProperties>
</file>